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E1AED" w:rsidRPr="004E1AED" w:rsidRDefault="00EB0396" w:rsidP="00EB0396">
      <w:pPr>
        <w:pStyle w:val="Title"/>
        <w:jc w:val="center"/>
      </w:pPr>
      <w:r>
        <w:t>React Final Project</w:t>
      </w:r>
    </w:p>
    <w:p w:rsidR="00194DF6" w:rsidRDefault="00EB0396">
      <w:pPr>
        <w:pStyle w:val="Heading1"/>
      </w:pPr>
      <w:r>
        <w:t>Introduction</w:t>
      </w:r>
    </w:p>
    <w:p w:rsidR="004E1AED" w:rsidRDefault="00EB0396" w:rsidP="00EB0396">
      <w:r>
        <w:t>The React Final Project is a final exam for Salucro Engineers that have completed their React training. It will touch upon all aspects of the type of code you will encounter within the Salucro React code bases.</w:t>
      </w:r>
    </w:p>
    <w:p w:rsidR="00EB0396" w:rsidRDefault="00EB0396" w:rsidP="00EB0396">
      <w:pPr>
        <w:pStyle w:val="Heading1"/>
      </w:pPr>
      <w:r>
        <w:t>Problem Statement</w:t>
      </w:r>
    </w:p>
    <w:p w:rsidR="00EB0396" w:rsidRDefault="00EB0396" w:rsidP="00EB0396">
      <w:r>
        <w:t xml:space="preserve">Create a single page application using GitHub’s API to search for GitHub users and view their profile page. </w:t>
      </w:r>
    </w:p>
    <w:p w:rsidR="001A1A84" w:rsidRDefault="001A1A84" w:rsidP="001A1A84">
      <w:pPr>
        <w:pStyle w:val="Heading2"/>
      </w:pPr>
      <w:r>
        <w:t>Requirements</w:t>
      </w:r>
    </w:p>
    <w:p w:rsidR="001A1A84" w:rsidRDefault="001A1A84" w:rsidP="001A1A84">
      <w:r>
        <w:t>You must use the following technology:</w:t>
      </w:r>
    </w:p>
    <w:p w:rsidR="001A1A84" w:rsidRDefault="001A1A84" w:rsidP="001A1A84">
      <w:pPr>
        <w:pStyle w:val="ListParagraph"/>
        <w:numPr>
          <w:ilvl w:val="0"/>
          <w:numId w:val="19"/>
        </w:numPr>
      </w:pPr>
      <w:r>
        <w:t>TypeScript</w:t>
      </w:r>
    </w:p>
    <w:p w:rsidR="001A1A84" w:rsidRDefault="001A1A84" w:rsidP="001A1A84">
      <w:pPr>
        <w:pStyle w:val="ListParagraph"/>
        <w:numPr>
          <w:ilvl w:val="0"/>
          <w:numId w:val="19"/>
        </w:numPr>
      </w:pPr>
      <w:r>
        <w:t>SASS</w:t>
      </w:r>
    </w:p>
    <w:p w:rsidR="001A1A84" w:rsidRDefault="001A1A84" w:rsidP="001A1A84">
      <w:pPr>
        <w:pStyle w:val="ListParagraph"/>
        <w:numPr>
          <w:ilvl w:val="0"/>
          <w:numId w:val="19"/>
        </w:numPr>
      </w:pPr>
      <w:r>
        <w:t>Redux</w:t>
      </w:r>
    </w:p>
    <w:p w:rsidR="00C66B0B" w:rsidRDefault="00C66B0B" w:rsidP="001A1A84">
      <w:pPr>
        <w:pStyle w:val="ListParagraph"/>
        <w:numPr>
          <w:ilvl w:val="0"/>
          <w:numId w:val="19"/>
        </w:numPr>
      </w:pPr>
      <w:r>
        <w:t>React-Redux</w:t>
      </w:r>
    </w:p>
    <w:p w:rsidR="001A1A84" w:rsidRDefault="001A1A84" w:rsidP="001A1A84">
      <w:pPr>
        <w:pStyle w:val="ListParagraph"/>
        <w:numPr>
          <w:ilvl w:val="0"/>
          <w:numId w:val="19"/>
        </w:numPr>
      </w:pPr>
      <w:r>
        <w:t>Redux Saga</w:t>
      </w:r>
      <w:r w:rsidR="00411871">
        <w:t>s</w:t>
      </w:r>
    </w:p>
    <w:p w:rsidR="00411871" w:rsidRDefault="00411871" w:rsidP="001A1A84">
      <w:pPr>
        <w:pStyle w:val="ListParagraph"/>
        <w:numPr>
          <w:ilvl w:val="0"/>
          <w:numId w:val="19"/>
        </w:numPr>
      </w:pPr>
      <w:r>
        <w:t>React Router</w:t>
      </w:r>
    </w:p>
    <w:p w:rsidR="00411871" w:rsidRDefault="00411871" w:rsidP="001A1A84">
      <w:pPr>
        <w:pStyle w:val="ListParagraph"/>
        <w:numPr>
          <w:ilvl w:val="0"/>
          <w:numId w:val="19"/>
        </w:numPr>
      </w:pPr>
      <w:proofErr w:type="spellStart"/>
      <w:r>
        <w:t>Axios</w:t>
      </w:r>
      <w:proofErr w:type="spellEnd"/>
      <w:r>
        <w:t xml:space="preserve"> for HTTP calls</w:t>
      </w:r>
    </w:p>
    <w:p w:rsidR="00411871" w:rsidRDefault="00411871" w:rsidP="00411871">
      <w:pPr>
        <w:pStyle w:val="ListParagraph"/>
        <w:numPr>
          <w:ilvl w:val="0"/>
          <w:numId w:val="19"/>
        </w:numPr>
      </w:pPr>
      <w:r>
        <w:t>Bootstrap 4 for styling</w:t>
      </w:r>
    </w:p>
    <w:p w:rsidR="00411871" w:rsidRDefault="00411871" w:rsidP="00411871">
      <w:pPr>
        <w:pStyle w:val="Heading2"/>
      </w:pPr>
      <w:r>
        <w:t>Components</w:t>
      </w:r>
    </w:p>
    <w:p w:rsidR="00411871" w:rsidRDefault="00411871" w:rsidP="00411871">
      <w:r>
        <w:t>All components should be functional components and make use hooks. This should include using hooks provided by 3</w:t>
      </w:r>
      <w:r w:rsidRPr="00411871">
        <w:rPr>
          <w:vertAlign w:val="superscript"/>
        </w:rPr>
        <w:t>rd</w:t>
      </w:r>
      <w:r>
        <w:t xml:space="preserve"> party libraries</w:t>
      </w:r>
      <w:r w:rsidR="00C66B0B">
        <w:t xml:space="preserve"> being used, e.g. React-Redux.</w:t>
      </w:r>
    </w:p>
    <w:p w:rsidR="00C66B0B" w:rsidRDefault="00C66B0B" w:rsidP="00411871">
      <w:r>
        <w:t xml:space="preserve">Screens should be decomposed into components, with multiple components making up a single screen. </w:t>
      </w:r>
    </w:p>
    <w:p w:rsidR="00AB1324" w:rsidRDefault="00AB1324" w:rsidP="00411871">
      <w:r>
        <w:t>Each component should have a corresponding test associated with it using:</w:t>
      </w:r>
    </w:p>
    <w:p w:rsidR="00AB1324" w:rsidRDefault="00AB1324" w:rsidP="00AB1324">
      <w:pPr>
        <w:pStyle w:val="ListParagraph"/>
        <w:numPr>
          <w:ilvl w:val="0"/>
          <w:numId w:val="19"/>
        </w:numPr>
      </w:pPr>
      <w:r>
        <w:t>Jest</w:t>
      </w:r>
    </w:p>
    <w:p w:rsidR="00AB1324" w:rsidRDefault="00AB1324" w:rsidP="00AB1324">
      <w:pPr>
        <w:pStyle w:val="ListParagraph"/>
        <w:numPr>
          <w:ilvl w:val="0"/>
          <w:numId w:val="19"/>
        </w:numPr>
      </w:pPr>
      <w:r>
        <w:t>@testing-library/react</w:t>
      </w:r>
    </w:p>
    <w:p w:rsidR="00AB1324" w:rsidRDefault="00AB1324" w:rsidP="00AB1324">
      <w:pPr>
        <w:pStyle w:val="ListParagraph"/>
        <w:numPr>
          <w:ilvl w:val="0"/>
          <w:numId w:val="19"/>
        </w:numPr>
      </w:pPr>
      <w:r>
        <w:t>@testing-library/jest-dom/extend-expect</w:t>
      </w:r>
    </w:p>
    <w:p w:rsidR="003C70DF" w:rsidRDefault="003C70DF">
      <w:pPr>
        <w:rPr>
          <w:caps/>
          <w:spacing w:val="15"/>
          <w:sz w:val="22"/>
          <w:szCs w:val="22"/>
        </w:rPr>
      </w:pPr>
      <w:r>
        <w:br w:type="page"/>
      </w:r>
    </w:p>
    <w:p w:rsidR="00C66B0B" w:rsidRDefault="00C66B0B" w:rsidP="00C66B0B">
      <w:pPr>
        <w:pStyle w:val="Heading2"/>
      </w:pPr>
      <w:r>
        <w:lastRenderedPageBreak/>
        <w:t>User List</w:t>
      </w:r>
    </w:p>
    <w:p w:rsidR="003C70DF" w:rsidRDefault="00C66B0B" w:rsidP="003C70DF">
      <w:r>
        <w:t xml:space="preserve">The User List component should be made up of a grid of data, fetched from the API. </w:t>
      </w:r>
      <w:r w:rsidR="00AB1324">
        <w:t>Bonus points for using infinite scrolling to scroll through the data.</w:t>
      </w:r>
      <w:r w:rsidR="003C70DF">
        <w:t xml:space="preserve"> </w:t>
      </w:r>
    </w:p>
    <w:p w:rsidR="003C70DF" w:rsidRDefault="003C70DF" w:rsidP="003C70DF">
      <w:r>
        <w:t xml:space="preserve">Each row in the User List (or Search Result) </w:t>
      </w:r>
      <w:r>
        <w:t xml:space="preserve">should display the Avatar, name, and username for each result. It should look like the </w:t>
      </w:r>
      <w:hyperlink r:id="rId11" w:history="1">
        <w:r w:rsidRPr="006C6175">
          <w:rPr>
            <w:rStyle w:val="Hyperlink"/>
          </w:rPr>
          <w:t>https://github.com/orgs/github/people</w:t>
        </w:r>
      </w:hyperlink>
      <w:r>
        <w:t xml:space="preserve"> page. Please ignore the follow button, organization permissions, and top navigation.</w:t>
      </w:r>
    </w:p>
    <w:p w:rsidR="003C70DF" w:rsidRDefault="003C70DF" w:rsidP="003C70DF">
      <w:r>
        <w:t>Clicking on the Avatar or Username should send the end user to the User Profile page.</w:t>
      </w:r>
    </w:p>
    <w:p w:rsidR="00AB1324" w:rsidRDefault="00AB1324" w:rsidP="003C70DF">
      <w:pPr>
        <w:pStyle w:val="Heading2"/>
      </w:pPr>
      <w:r>
        <w:t>Search</w:t>
      </w:r>
    </w:p>
    <w:p w:rsidR="00AB1324" w:rsidRDefault="00AB1324" w:rsidP="00AB1324">
      <w:r>
        <w:t xml:space="preserve">The search component should use the GitHub search API, </w:t>
      </w:r>
      <w:hyperlink r:id="rId12" w:history="1">
        <w:r w:rsidRPr="006C6175">
          <w:rPr>
            <w:rStyle w:val="Hyperlink"/>
          </w:rPr>
          <w:t>https://docs.github.com/en/rest/reference/search#search-users</w:t>
        </w:r>
      </w:hyperlink>
      <w:r>
        <w:t xml:space="preserve">. </w:t>
      </w:r>
    </w:p>
    <w:p w:rsidR="00AB1324" w:rsidRDefault="00AB1324" w:rsidP="00AB1324">
      <w:r>
        <w:t xml:space="preserve">Search </w:t>
      </w:r>
      <w:r w:rsidR="003C70DF">
        <w:t xml:space="preserve">results should replace the results in the User List, allowing for the Search Results to be cleared out and the original list to be displayed. Please note, this is not filtering the displayed results, it is searching using the search API. </w:t>
      </w:r>
    </w:p>
    <w:p w:rsidR="003C70DF" w:rsidRDefault="003C70DF" w:rsidP="003C70DF">
      <w:pPr>
        <w:pStyle w:val="Heading2"/>
      </w:pPr>
      <w:r>
        <w:t>User Profile Page</w:t>
      </w:r>
    </w:p>
    <w:p w:rsidR="003C70DF" w:rsidRDefault="003C70DF" w:rsidP="003C70DF">
      <w:r>
        <w:t xml:space="preserve">Using the users API, </w:t>
      </w:r>
      <w:hyperlink r:id="rId13" w:history="1">
        <w:r w:rsidRPr="006C6175">
          <w:rPr>
            <w:rStyle w:val="Hyperlink"/>
          </w:rPr>
          <w:t>https://docs.github.com/en/rest/reference/users#get-a-user</w:t>
        </w:r>
      </w:hyperlink>
      <w:r>
        <w:t xml:space="preserve">, and the repos API, </w:t>
      </w:r>
      <w:hyperlink r:id="rId14" w:history="1">
        <w:r w:rsidRPr="006C6175">
          <w:rPr>
            <w:rStyle w:val="Hyperlink"/>
          </w:rPr>
          <w:t>https://docs.github.com/en/rest/reference/repos#list-repositories-for-a-user</w:t>
        </w:r>
      </w:hyperlink>
      <w:r>
        <w:t xml:space="preserve">, to implement a User Profile page. </w:t>
      </w:r>
    </w:p>
    <w:p w:rsidR="003C70DF" w:rsidRDefault="003C70DF" w:rsidP="003C70DF">
      <w:r>
        <w:t xml:space="preserve">The page should display the user info on the left side and a list of the user’s repos o the right side. It should look similar to </w:t>
      </w:r>
      <w:hyperlink r:id="rId15" w:history="1">
        <w:r w:rsidR="00E66226" w:rsidRPr="006C6175">
          <w:rPr>
            <w:rStyle w:val="Hyperlink"/>
          </w:rPr>
          <w:t>https://github.com/octocat?tab=repositories</w:t>
        </w:r>
      </w:hyperlink>
      <w:r w:rsidR="00E66226">
        <w:t>. Please ignore the top navigation, search, follow button &amp; type, and language dropdown sections.</w:t>
      </w:r>
    </w:p>
    <w:p w:rsidR="00E66226" w:rsidRDefault="00E66226" w:rsidP="003C70DF">
      <w:r w:rsidRPr="00E66226">
        <w:t xml:space="preserve">Provide a dropdown on top to select the </w:t>
      </w:r>
      <w:r w:rsidRPr="00E66226">
        <w:rPr>
          <w:b/>
          <w:bCs/>
          <w:i/>
          <w:iCs/>
        </w:rPr>
        <w:t>sort</w:t>
      </w:r>
      <w:r w:rsidRPr="00E66226">
        <w:t xml:space="preserve"> parameter mentioned in the </w:t>
      </w:r>
      <w:proofErr w:type="gramStart"/>
      <w:r w:rsidRPr="00E66226">
        <w:t>repos</w:t>
      </w:r>
      <w:proofErr w:type="gramEnd"/>
      <w:r w:rsidRPr="00E66226">
        <w:t xml:space="preserve"> API documentation. Changing the dropdown value should automatically update the repos list.</w:t>
      </w:r>
    </w:p>
    <w:p w:rsidR="00E66226" w:rsidRDefault="00E66226" w:rsidP="00E66226">
      <w:pPr>
        <w:pStyle w:val="Heading2"/>
      </w:pPr>
      <w:r>
        <w:t>Routes</w:t>
      </w:r>
    </w:p>
    <w:p w:rsidR="00E66226" w:rsidRDefault="00E66226" w:rsidP="00E66226">
      <w:r>
        <w:t>You should have the following routes setup:</w:t>
      </w:r>
    </w:p>
    <w:p w:rsidR="00E66226" w:rsidRDefault="00E66226" w:rsidP="00E66226">
      <w:pPr>
        <w:pStyle w:val="ListParagraph"/>
        <w:numPr>
          <w:ilvl w:val="0"/>
          <w:numId w:val="19"/>
        </w:numPr>
      </w:pPr>
      <w:r>
        <w:rPr>
          <w:b/>
          <w:bCs/>
        </w:rPr>
        <w:t>/</w:t>
      </w:r>
      <w:r>
        <w:t xml:space="preserve"> - Should display the Search component and User Lists</w:t>
      </w:r>
    </w:p>
    <w:p w:rsidR="00E66226" w:rsidRPr="00E66226" w:rsidRDefault="00E66226" w:rsidP="00E66226">
      <w:pPr>
        <w:pStyle w:val="ListParagraph"/>
        <w:numPr>
          <w:ilvl w:val="0"/>
          <w:numId w:val="19"/>
        </w:numPr>
      </w:pPr>
      <w:r>
        <w:rPr>
          <w:b/>
          <w:bCs/>
        </w:rPr>
        <w:t>/users</w:t>
      </w:r>
      <w:proofErr w:type="gramStart"/>
      <w:r>
        <w:rPr>
          <w:b/>
          <w:bCs/>
        </w:rPr>
        <w:t>/:username</w:t>
      </w:r>
      <w:proofErr w:type="gramEnd"/>
      <w:r>
        <w:t xml:space="preserve"> – Displays the User Profile page</w:t>
      </w:r>
    </w:p>
    <w:p w:rsidR="00E66226" w:rsidRDefault="00E66226">
      <w:pPr>
        <w:rPr>
          <w:b/>
          <w:bCs/>
          <w:caps/>
          <w:color w:val="FFFFFF" w:themeColor="background1"/>
          <w:spacing w:val="15"/>
          <w:sz w:val="22"/>
          <w:szCs w:val="22"/>
        </w:rPr>
      </w:pPr>
      <w:r>
        <w:br w:type="page"/>
      </w:r>
    </w:p>
    <w:p w:rsidR="001A1A84" w:rsidRDefault="001A1A84" w:rsidP="00AB1324">
      <w:pPr>
        <w:pStyle w:val="Heading1"/>
      </w:pPr>
      <w:r>
        <w:lastRenderedPageBreak/>
        <w:t>Getting Started</w:t>
      </w:r>
    </w:p>
    <w:p w:rsidR="001A1A84" w:rsidRDefault="001A1A84" w:rsidP="001A1A84">
      <w:r>
        <w:t xml:space="preserve">You will need to fork the project located here - </w:t>
      </w:r>
      <w:hyperlink r:id="rId16" w:history="1">
        <w:r w:rsidRPr="006C6175">
          <w:rPr>
            <w:rStyle w:val="Hyperlink"/>
          </w:rPr>
          <w:t>https://bitbucket.org/salucro/react-final-project/src/master/</w:t>
        </w:r>
      </w:hyperlink>
      <w:r>
        <w:t xml:space="preserve"> </w:t>
      </w:r>
      <w:r w:rsidR="00E66226">
        <w:t xml:space="preserve"> to your personal BitBucket account. This project only allows Private forks, so you will need to allow the following people to have access to the repo:</w:t>
      </w:r>
    </w:p>
    <w:p w:rsidR="00E66226" w:rsidRDefault="00E66226" w:rsidP="00E66226">
      <w:pPr>
        <w:pStyle w:val="ListParagraph"/>
        <w:numPr>
          <w:ilvl w:val="0"/>
          <w:numId w:val="19"/>
        </w:numPr>
      </w:pPr>
      <w:r>
        <w:t>Alec</w:t>
      </w:r>
    </w:p>
    <w:p w:rsidR="00E66226" w:rsidRDefault="00E66226" w:rsidP="00E66226">
      <w:pPr>
        <w:pStyle w:val="ListParagraph"/>
        <w:numPr>
          <w:ilvl w:val="0"/>
          <w:numId w:val="19"/>
        </w:numPr>
      </w:pPr>
      <w:r>
        <w:t>Tejas</w:t>
      </w:r>
    </w:p>
    <w:p w:rsidR="00E66226" w:rsidRDefault="00E66226" w:rsidP="00E66226">
      <w:pPr>
        <w:pStyle w:val="ListParagraph"/>
        <w:numPr>
          <w:ilvl w:val="0"/>
          <w:numId w:val="19"/>
        </w:numPr>
      </w:pPr>
      <w:r>
        <w:t>Your Team Lead</w:t>
      </w:r>
    </w:p>
    <w:p w:rsidR="00E66226" w:rsidRPr="00E66226" w:rsidRDefault="00E66226" w:rsidP="00E66226">
      <w:r>
        <w:rPr>
          <w:b/>
          <w:bCs/>
        </w:rPr>
        <w:t>THIS MUST BE DONE AS SOON AS THE REPO IS FORKED</w:t>
      </w:r>
      <w:r>
        <w:t>.</w:t>
      </w:r>
    </w:p>
    <w:p w:rsidR="001A1A84" w:rsidRDefault="001A1A84" w:rsidP="001A1A84">
      <w:r>
        <w:t>This contains the base architecture, but with a lot left to be completed.</w:t>
      </w:r>
    </w:p>
    <w:p w:rsidR="00E66226" w:rsidRDefault="00E66226" w:rsidP="00E66226">
      <w:pPr>
        <w:pStyle w:val="Heading1"/>
      </w:pPr>
      <w:r>
        <w:t>Ex</w:t>
      </w:r>
      <w:r w:rsidR="001E06CD">
        <w:t>pectations</w:t>
      </w:r>
    </w:p>
    <w:p w:rsidR="001E06CD" w:rsidRPr="001E06CD" w:rsidRDefault="001E06CD" w:rsidP="001E06CD">
      <w:r>
        <w:t xml:space="preserve">It is expected that you will complete this in the allotted time given, meeting all criteria laid out above. Not meeting a single criterion will result in an automatic failure, as engineer’s attention to detail matters. If you have bugs, that is okay, we do not expect you to be perfect. </w:t>
      </w:r>
    </w:p>
    <w:p w:rsidR="00E66226" w:rsidRPr="001A1A84" w:rsidRDefault="00E66226" w:rsidP="001A1A84"/>
    <w:sectPr w:rsidR="00E66226" w:rsidRPr="001A1A84" w:rsidSect="004E1AED">
      <w:footerReference w:type="default" r:id="rId1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8332B" w:rsidRDefault="0018332B">
      <w:pPr>
        <w:spacing w:after="0" w:line="240" w:lineRule="auto"/>
      </w:pPr>
      <w:r>
        <w:separator/>
      </w:r>
    </w:p>
  </w:endnote>
  <w:endnote w:type="continuationSeparator" w:id="0">
    <w:p w:rsidR="0018332B" w:rsidRDefault="00183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5527538"/>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8332B" w:rsidRDefault="0018332B">
      <w:pPr>
        <w:spacing w:after="0" w:line="240" w:lineRule="auto"/>
      </w:pPr>
      <w:r>
        <w:separator/>
      </w:r>
    </w:p>
  </w:footnote>
  <w:footnote w:type="continuationSeparator" w:id="0">
    <w:p w:rsidR="0018332B" w:rsidRDefault="001833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DB711F5"/>
    <w:multiLevelType w:val="hybridMultilevel"/>
    <w:tmpl w:val="BDA4E3CC"/>
    <w:lvl w:ilvl="0" w:tplc="8384C7B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0"/>
  </w:num>
  <w:num w:numId="3">
    <w:abstractNumId w:val="13"/>
  </w:num>
  <w:num w:numId="4">
    <w:abstractNumId w:val="11"/>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396"/>
    <w:rsid w:val="0018332B"/>
    <w:rsid w:val="00194DF6"/>
    <w:rsid w:val="001A1A84"/>
    <w:rsid w:val="001E06CD"/>
    <w:rsid w:val="003C70DF"/>
    <w:rsid w:val="00411871"/>
    <w:rsid w:val="004E1AED"/>
    <w:rsid w:val="005C12A5"/>
    <w:rsid w:val="00A1310C"/>
    <w:rsid w:val="00AB1324"/>
    <w:rsid w:val="00C66B0B"/>
    <w:rsid w:val="00D47A97"/>
    <w:rsid w:val="00E66226"/>
    <w:rsid w:val="00EB03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473F1"/>
  <w15:docId w15:val="{19B90FE2-202B-7D4F-9B9C-3168DDE0B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396"/>
    <w:rPr>
      <w:sz w:val="20"/>
      <w:szCs w:val="20"/>
    </w:rPr>
  </w:style>
  <w:style w:type="paragraph" w:styleId="Heading1">
    <w:name w:val="heading 1"/>
    <w:basedOn w:val="Normal"/>
    <w:next w:val="Normal"/>
    <w:link w:val="Heading1Char"/>
    <w:uiPriority w:val="9"/>
    <w:qFormat/>
    <w:rsid w:val="00EB0396"/>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B0396"/>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EB0396"/>
    <w:pPr>
      <w:pBdr>
        <w:top w:val="single" w:sz="6" w:space="2" w:color="549E39" w:themeColor="accent1"/>
        <w:left w:val="single" w:sz="6" w:space="2" w:color="549E39" w:themeColor="accent1"/>
      </w:pBdr>
      <w:spacing w:before="300" w:after="0"/>
      <w:outlineLvl w:val="2"/>
    </w:pPr>
    <w:rPr>
      <w:caps/>
      <w:color w:val="294E1C" w:themeColor="accent1" w:themeShade="7F"/>
      <w:spacing w:val="15"/>
      <w:sz w:val="22"/>
      <w:szCs w:val="22"/>
    </w:rPr>
  </w:style>
  <w:style w:type="paragraph" w:styleId="Heading4">
    <w:name w:val="heading 4"/>
    <w:basedOn w:val="Normal"/>
    <w:next w:val="Normal"/>
    <w:link w:val="Heading4Char"/>
    <w:uiPriority w:val="9"/>
    <w:semiHidden/>
    <w:unhideWhenUsed/>
    <w:qFormat/>
    <w:rsid w:val="00EB0396"/>
    <w:pPr>
      <w:pBdr>
        <w:top w:val="dotted" w:sz="6" w:space="2" w:color="549E39" w:themeColor="accent1"/>
        <w:left w:val="dotted" w:sz="6" w:space="2" w:color="549E39" w:themeColor="accent1"/>
      </w:pBdr>
      <w:spacing w:before="300" w:after="0"/>
      <w:outlineLvl w:val="3"/>
    </w:pPr>
    <w:rPr>
      <w:caps/>
      <w:color w:val="3E762A" w:themeColor="accent1" w:themeShade="BF"/>
      <w:spacing w:val="10"/>
      <w:sz w:val="22"/>
      <w:szCs w:val="22"/>
    </w:rPr>
  </w:style>
  <w:style w:type="paragraph" w:styleId="Heading5">
    <w:name w:val="heading 5"/>
    <w:basedOn w:val="Normal"/>
    <w:next w:val="Normal"/>
    <w:link w:val="Heading5Char"/>
    <w:uiPriority w:val="9"/>
    <w:semiHidden/>
    <w:unhideWhenUsed/>
    <w:qFormat/>
    <w:rsid w:val="00EB0396"/>
    <w:pPr>
      <w:pBdr>
        <w:bottom w:val="single" w:sz="6" w:space="1" w:color="549E39" w:themeColor="accent1"/>
      </w:pBdr>
      <w:spacing w:before="300" w:after="0"/>
      <w:outlineLvl w:val="4"/>
    </w:pPr>
    <w:rPr>
      <w:caps/>
      <w:color w:val="3E762A" w:themeColor="accent1" w:themeShade="BF"/>
      <w:spacing w:val="10"/>
      <w:sz w:val="22"/>
      <w:szCs w:val="22"/>
    </w:rPr>
  </w:style>
  <w:style w:type="paragraph" w:styleId="Heading6">
    <w:name w:val="heading 6"/>
    <w:basedOn w:val="Normal"/>
    <w:next w:val="Normal"/>
    <w:link w:val="Heading6Char"/>
    <w:uiPriority w:val="9"/>
    <w:semiHidden/>
    <w:unhideWhenUsed/>
    <w:qFormat/>
    <w:rsid w:val="00EB0396"/>
    <w:pPr>
      <w:pBdr>
        <w:bottom w:val="dotted" w:sz="6" w:space="1" w:color="549E39" w:themeColor="accent1"/>
      </w:pBdr>
      <w:spacing w:before="300" w:after="0"/>
      <w:outlineLvl w:val="5"/>
    </w:pPr>
    <w:rPr>
      <w:caps/>
      <w:color w:val="3E762A" w:themeColor="accent1" w:themeShade="BF"/>
      <w:spacing w:val="10"/>
      <w:sz w:val="22"/>
      <w:szCs w:val="22"/>
    </w:rPr>
  </w:style>
  <w:style w:type="paragraph" w:styleId="Heading7">
    <w:name w:val="heading 7"/>
    <w:basedOn w:val="Normal"/>
    <w:next w:val="Normal"/>
    <w:link w:val="Heading7Char"/>
    <w:uiPriority w:val="9"/>
    <w:semiHidden/>
    <w:unhideWhenUsed/>
    <w:qFormat/>
    <w:rsid w:val="00EB0396"/>
    <w:pPr>
      <w:spacing w:before="300" w:after="0"/>
      <w:outlineLvl w:val="6"/>
    </w:pPr>
    <w:rPr>
      <w:caps/>
      <w:color w:val="3E762A" w:themeColor="accent1" w:themeShade="BF"/>
      <w:spacing w:val="10"/>
      <w:sz w:val="22"/>
      <w:szCs w:val="22"/>
    </w:rPr>
  </w:style>
  <w:style w:type="paragraph" w:styleId="Heading8">
    <w:name w:val="heading 8"/>
    <w:basedOn w:val="Normal"/>
    <w:next w:val="Normal"/>
    <w:link w:val="Heading8Char"/>
    <w:uiPriority w:val="9"/>
    <w:semiHidden/>
    <w:unhideWhenUsed/>
    <w:qFormat/>
    <w:rsid w:val="00EB039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B0396"/>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396"/>
    <w:rPr>
      <w:b/>
      <w:bCs/>
      <w:caps/>
      <w:color w:val="FFFFFF" w:themeColor="background1"/>
      <w:spacing w:val="15"/>
      <w:shd w:val="clear" w:color="auto" w:fill="549E39" w:themeFill="accent1"/>
    </w:rPr>
  </w:style>
  <w:style w:type="character" w:customStyle="1" w:styleId="Heading2Char">
    <w:name w:val="Heading 2 Char"/>
    <w:basedOn w:val="DefaultParagraphFont"/>
    <w:link w:val="Heading2"/>
    <w:uiPriority w:val="9"/>
    <w:rsid w:val="00EB0396"/>
    <w:rPr>
      <w:caps/>
      <w:spacing w:val="15"/>
      <w:shd w:val="clear" w:color="auto" w:fill="DAEFD3" w:themeFill="accent1" w:themeFillTint="33"/>
    </w:rPr>
  </w:style>
  <w:style w:type="character" w:customStyle="1" w:styleId="Heading3Char">
    <w:name w:val="Heading 3 Char"/>
    <w:basedOn w:val="DefaultParagraphFont"/>
    <w:link w:val="Heading3"/>
    <w:uiPriority w:val="9"/>
    <w:semiHidden/>
    <w:rsid w:val="00EB0396"/>
    <w:rPr>
      <w:caps/>
      <w:color w:val="294E1C" w:themeColor="accent1" w:themeShade="7F"/>
      <w:spacing w:val="15"/>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EB0396"/>
    <w:pPr>
      <w:spacing w:before="720"/>
    </w:pPr>
    <w:rPr>
      <w:caps/>
      <w:color w:val="549E39" w:themeColor="accent1"/>
      <w:spacing w:val="10"/>
      <w:kern w:val="28"/>
      <w:sz w:val="52"/>
      <w:szCs w:val="52"/>
    </w:rPr>
  </w:style>
  <w:style w:type="character" w:customStyle="1" w:styleId="TitleChar">
    <w:name w:val="Title Char"/>
    <w:basedOn w:val="DefaultParagraphFont"/>
    <w:link w:val="Title"/>
    <w:uiPriority w:val="10"/>
    <w:rsid w:val="00EB0396"/>
    <w:rPr>
      <w:caps/>
      <w:color w:val="549E39" w:themeColor="accent1"/>
      <w:spacing w:val="10"/>
      <w:kern w:val="28"/>
      <w:sz w:val="52"/>
      <w:szCs w:val="52"/>
    </w:rPr>
  </w:style>
  <w:style w:type="paragraph" w:styleId="Subtitle">
    <w:name w:val="Subtitle"/>
    <w:basedOn w:val="Normal"/>
    <w:next w:val="Normal"/>
    <w:link w:val="SubtitleChar"/>
    <w:uiPriority w:val="11"/>
    <w:qFormat/>
    <w:rsid w:val="00EB039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B0396"/>
    <w:rPr>
      <w:caps/>
      <w:color w:val="595959" w:themeColor="text1" w:themeTint="A6"/>
      <w:spacing w:val="10"/>
      <w:sz w:val="24"/>
      <w:szCs w:val="24"/>
    </w:rPr>
  </w:style>
  <w:style w:type="character" w:styleId="IntenseEmphasis">
    <w:name w:val="Intense Emphasis"/>
    <w:uiPriority w:val="21"/>
    <w:qFormat/>
    <w:rsid w:val="00EB0396"/>
    <w:rPr>
      <w:b/>
      <w:bCs/>
      <w:caps/>
      <w:color w:val="294E1C" w:themeColor="accent1" w:themeShade="7F"/>
      <w:spacing w:val="10"/>
    </w:rPr>
  </w:style>
  <w:style w:type="paragraph" w:styleId="IntenseQuote">
    <w:name w:val="Intense Quote"/>
    <w:basedOn w:val="Normal"/>
    <w:next w:val="Normal"/>
    <w:link w:val="IntenseQuoteChar"/>
    <w:uiPriority w:val="30"/>
    <w:qFormat/>
    <w:rsid w:val="00EB0396"/>
    <w:pPr>
      <w:pBdr>
        <w:top w:val="single" w:sz="4" w:space="10" w:color="549E39" w:themeColor="accent1"/>
        <w:left w:val="single" w:sz="4" w:space="10" w:color="549E39" w:themeColor="accent1"/>
      </w:pBdr>
      <w:spacing w:after="0"/>
      <w:ind w:left="1296" w:right="1152"/>
      <w:jc w:val="both"/>
    </w:pPr>
    <w:rPr>
      <w:i/>
      <w:iCs/>
      <w:color w:val="549E39" w:themeColor="accent1"/>
    </w:rPr>
  </w:style>
  <w:style w:type="character" w:customStyle="1" w:styleId="IntenseQuoteChar">
    <w:name w:val="Intense Quote Char"/>
    <w:basedOn w:val="DefaultParagraphFont"/>
    <w:link w:val="IntenseQuote"/>
    <w:uiPriority w:val="30"/>
    <w:rsid w:val="00EB0396"/>
    <w:rPr>
      <w:i/>
      <w:iCs/>
      <w:color w:val="549E39" w:themeColor="accent1"/>
      <w:sz w:val="20"/>
      <w:szCs w:val="20"/>
    </w:rPr>
  </w:style>
  <w:style w:type="character" w:styleId="IntenseReference">
    <w:name w:val="Intense Reference"/>
    <w:uiPriority w:val="32"/>
    <w:qFormat/>
    <w:rsid w:val="00EB0396"/>
    <w:rPr>
      <w:b/>
      <w:bCs/>
      <w:i/>
      <w:iCs/>
      <w:caps/>
      <w:color w:val="549E39" w:themeColor="accent1"/>
    </w:rPr>
  </w:style>
  <w:style w:type="character" w:customStyle="1" w:styleId="Heading4Char">
    <w:name w:val="Heading 4 Char"/>
    <w:basedOn w:val="DefaultParagraphFont"/>
    <w:link w:val="Heading4"/>
    <w:uiPriority w:val="9"/>
    <w:semiHidden/>
    <w:rsid w:val="00EB0396"/>
    <w:rPr>
      <w:caps/>
      <w:color w:val="3E762A" w:themeColor="accent1" w:themeShade="BF"/>
      <w:spacing w:val="10"/>
    </w:rPr>
  </w:style>
  <w:style w:type="character" w:customStyle="1" w:styleId="Heading5Char">
    <w:name w:val="Heading 5 Char"/>
    <w:basedOn w:val="DefaultParagraphFont"/>
    <w:link w:val="Heading5"/>
    <w:uiPriority w:val="9"/>
    <w:semiHidden/>
    <w:rsid w:val="00EB0396"/>
    <w:rPr>
      <w:caps/>
      <w:color w:val="3E762A" w:themeColor="accent1" w:themeShade="BF"/>
      <w:spacing w:val="10"/>
    </w:rPr>
  </w:style>
  <w:style w:type="character" w:customStyle="1" w:styleId="Heading6Char">
    <w:name w:val="Heading 6 Char"/>
    <w:basedOn w:val="DefaultParagraphFont"/>
    <w:link w:val="Heading6"/>
    <w:uiPriority w:val="9"/>
    <w:semiHidden/>
    <w:rsid w:val="00EB0396"/>
    <w:rPr>
      <w:caps/>
      <w:color w:val="3E762A" w:themeColor="accent1" w:themeShade="BF"/>
      <w:spacing w:val="10"/>
    </w:rPr>
  </w:style>
  <w:style w:type="character" w:customStyle="1" w:styleId="Heading7Char">
    <w:name w:val="Heading 7 Char"/>
    <w:basedOn w:val="DefaultParagraphFont"/>
    <w:link w:val="Heading7"/>
    <w:uiPriority w:val="9"/>
    <w:semiHidden/>
    <w:rsid w:val="00EB0396"/>
    <w:rPr>
      <w:caps/>
      <w:color w:val="3E762A" w:themeColor="accent1" w:themeShade="BF"/>
      <w:spacing w:val="10"/>
    </w:rPr>
  </w:style>
  <w:style w:type="character" w:customStyle="1" w:styleId="Heading8Char">
    <w:name w:val="Heading 8 Char"/>
    <w:basedOn w:val="DefaultParagraphFont"/>
    <w:link w:val="Heading8"/>
    <w:uiPriority w:val="9"/>
    <w:semiHidden/>
    <w:rsid w:val="00EB0396"/>
    <w:rPr>
      <w:caps/>
      <w:spacing w:val="10"/>
      <w:sz w:val="18"/>
      <w:szCs w:val="18"/>
    </w:rPr>
  </w:style>
  <w:style w:type="character" w:customStyle="1" w:styleId="Heading9Char">
    <w:name w:val="Heading 9 Char"/>
    <w:basedOn w:val="DefaultParagraphFont"/>
    <w:link w:val="Heading9"/>
    <w:uiPriority w:val="9"/>
    <w:semiHidden/>
    <w:rsid w:val="00EB0396"/>
    <w:rPr>
      <w:i/>
      <w:caps/>
      <w:spacing w:val="10"/>
      <w:sz w:val="18"/>
      <w:szCs w:val="18"/>
    </w:rPr>
  </w:style>
  <w:style w:type="paragraph" w:styleId="Caption">
    <w:name w:val="caption"/>
    <w:basedOn w:val="Normal"/>
    <w:next w:val="Normal"/>
    <w:uiPriority w:val="35"/>
    <w:semiHidden/>
    <w:unhideWhenUsed/>
    <w:qFormat/>
    <w:rsid w:val="00EB0396"/>
    <w:rPr>
      <w:b/>
      <w:bCs/>
      <w:color w:val="3E762A" w:themeColor="accent1" w:themeShade="BF"/>
      <w:sz w:val="16"/>
      <w:szCs w:val="16"/>
    </w:rPr>
  </w:style>
  <w:style w:type="paragraph" w:styleId="TOCHeading">
    <w:name w:val="TOC Heading"/>
    <w:basedOn w:val="Heading1"/>
    <w:next w:val="Normal"/>
    <w:uiPriority w:val="39"/>
    <w:semiHidden/>
    <w:unhideWhenUsed/>
    <w:qFormat/>
    <w:rsid w:val="00EB0396"/>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D47A97"/>
    <w:pPr>
      <w:spacing w:before="0" w:after="0" w:line="240" w:lineRule="auto"/>
    </w:p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2A4F1C" w:themeColor="accent1" w:themeShade="80" w:shadow="1"/>
        <w:left w:val="single" w:sz="2" w:space="10" w:color="2A4F1C" w:themeColor="accent1" w:themeShade="80" w:shadow="1"/>
        <w:bottom w:val="single" w:sz="2" w:space="10" w:color="2A4F1C" w:themeColor="accent1" w:themeShade="80" w:shadow="1"/>
        <w:right w:val="single" w:sz="2" w:space="10" w:color="2A4F1C" w:themeColor="accent1" w:themeShade="80" w:shadow="1"/>
      </w:pBdr>
      <w:ind w:left="1152" w:right="1152"/>
    </w:pPr>
    <w:rPr>
      <w:i/>
      <w:iCs/>
      <w:color w:val="2A4F1C" w:themeColor="accent1" w:themeShade="80"/>
    </w:rPr>
  </w:style>
  <w:style w:type="character" w:styleId="PlaceholderText">
    <w:name w:val="Placeholder Text"/>
    <w:basedOn w:val="DefaultParagraphFont"/>
    <w:uiPriority w:val="99"/>
    <w:semiHidden/>
    <w:rsid w:val="00A1310C"/>
    <w:rPr>
      <w:color w:val="433C29"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Strong">
    <w:name w:val="Strong"/>
    <w:uiPriority w:val="22"/>
    <w:qFormat/>
    <w:rsid w:val="00EB0396"/>
    <w:rPr>
      <w:b/>
      <w:bCs/>
    </w:rPr>
  </w:style>
  <w:style w:type="character" w:styleId="Emphasis">
    <w:name w:val="Emphasis"/>
    <w:uiPriority w:val="20"/>
    <w:qFormat/>
    <w:rsid w:val="00EB0396"/>
    <w:rPr>
      <w:caps/>
      <w:color w:val="294E1C" w:themeColor="accent1" w:themeShade="7F"/>
      <w:spacing w:val="5"/>
    </w:rPr>
  </w:style>
  <w:style w:type="paragraph" w:styleId="NoSpacing">
    <w:name w:val="No Spacing"/>
    <w:basedOn w:val="Normal"/>
    <w:link w:val="NoSpacingChar"/>
    <w:uiPriority w:val="1"/>
    <w:qFormat/>
    <w:rsid w:val="00EB0396"/>
    <w:pPr>
      <w:spacing w:before="0" w:after="0" w:line="240" w:lineRule="auto"/>
    </w:pPr>
  </w:style>
  <w:style w:type="character" w:customStyle="1" w:styleId="NoSpacingChar">
    <w:name w:val="No Spacing Char"/>
    <w:basedOn w:val="DefaultParagraphFont"/>
    <w:link w:val="NoSpacing"/>
    <w:uiPriority w:val="1"/>
    <w:rsid w:val="00EB0396"/>
    <w:rPr>
      <w:sz w:val="20"/>
      <w:szCs w:val="20"/>
    </w:rPr>
  </w:style>
  <w:style w:type="paragraph" w:styleId="ListParagraph">
    <w:name w:val="List Paragraph"/>
    <w:basedOn w:val="Normal"/>
    <w:uiPriority w:val="34"/>
    <w:qFormat/>
    <w:rsid w:val="00EB0396"/>
    <w:pPr>
      <w:ind w:left="720"/>
      <w:contextualSpacing/>
    </w:pPr>
  </w:style>
  <w:style w:type="paragraph" w:styleId="Quote">
    <w:name w:val="Quote"/>
    <w:basedOn w:val="Normal"/>
    <w:next w:val="Normal"/>
    <w:link w:val="QuoteChar"/>
    <w:uiPriority w:val="29"/>
    <w:qFormat/>
    <w:rsid w:val="00EB0396"/>
    <w:rPr>
      <w:i/>
      <w:iCs/>
    </w:rPr>
  </w:style>
  <w:style w:type="character" w:customStyle="1" w:styleId="QuoteChar">
    <w:name w:val="Quote Char"/>
    <w:basedOn w:val="DefaultParagraphFont"/>
    <w:link w:val="Quote"/>
    <w:uiPriority w:val="29"/>
    <w:rsid w:val="00EB0396"/>
    <w:rPr>
      <w:i/>
      <w:iCs/>
      <w:sz w:val="20"/>
      <w:szCs w:val="20"/>
    </w:rPr>
  </w:style>
  <w:style w:type="character" w:styleId="SubtleEmphasis">
    <w:name w:val="Subtle Emphasis"/>
    <w:uiPriority w:val="19"/>
    <w:qFormat/>
    <w:rsid w:val="00EB0396"/>
    <w:rPr>
      <w:i/>
      <w:iCs/>
      <w:color w:val="294E1C" w:themeColor="accent1" w:themeShade="7F"/>
    </w:rPr>
  </w:style>
  <w:style w:type="character" w:styleId="SubtleReference">
    <w:name w:val="Subtle Reference"/>
    <w:uiPriority w:val="31"/>
    <w:qFormat/>
    <w:rsid w:val="00EB0396"/>
    <w:rPr>
      <w:b/>
      <w:bCs/>
      <w:color w:val="549E39" w:themeColor="accent1"/>
    </w:rPr>
  </w:style>
  <w:style w:type="character" w:styleId="BookTitle">
    <w:name w:val="Book Title"/>
    <w:uiPriority w:val="33"/>
    <w:qFormat/>
    <w:rsid w:val="00EB0396"/>
    <w:rPr>
      <w:b/>
      <w:bCs/>
      <w:i/>
      <w:iCs/>
      <w:spacing w:val="9"/>
    </w:rPr>
  </w:style>
  <w:style w:type="paragraph" w:customStyle="1" w:styleId="PersonalName">
    <w:name w:val="Personal Name"/>
    <w:basedOn w:val="Title"/>
    <w:rsid w:val="00EB0396"/>
    <w:rPr>
      <w:b/>
      <w:caps w:val="0"/>
      <w:color w:val="000000"/>
      <w:sz w:val="28"/>
      <w:szCs w:val="28"/>
    </w:rPr>
  </w:style>
  <w:style w:type="character" w:styleId="Hyperlink">
    <w:name w:val="Hyperlink"/>
    <w:basedOn w:val="DefaultParagraphFont"/>
    <w:uiPriority w:val="99"/>
    <w:unhideWhenUsed/>
    <w:rsid w:val="001A1A84"/>
    <w:rPr>
      <w:color w:val="6B9F25" w:themeColor="hyperlink"/>
      <w:u w:val="single"/>
    </w:rPr>
  </w:style>
  <w:style w:type="character" w:styleId="UnresolvedMention">
    <w:name w:val="Unresolved Mention"/>
    <w:basedOn w:val="DefaultParagraphFont"/>
    <w:uiPriority w:val="99"/>
    <w:semiHidden/>
    <w:unhideWhenUsed/>
    <w:rsid w:val="001A1A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ithub.com/en/rest/reference/users#get-a-use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github.com/en/rest/reference/search#search-user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bitbucket.org/salucro/react-final-project/src/mast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rgs/github/people" TargetMode="External"/><Relationship Id="rId5" Type="http://schemas.openxmlformats.org/officeDocument/2006/relationships/numbering" Target="numbering.xml"/><Relationship Id="rId15" Type="http://schemas.openxmlformats.org/officeDocument/2006/relationships/hyperlink" Target="https://github.com/octocat?tab=repositorie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github.com/en/rest/reference/repos#list-repositories-for-a-us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whittington.phx/Library/Containers/com.microsoft.Word/Data/Library/Application%20Support/Microsoft/Office/16.0/DTS/Search/%7bD9A27A79-7C29-B34C-8BA2-C9938306C7C7%7dtf03749967.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845576-3AAD-46BE-AD0B-A27E8F7E4DE9}">
  <ds:schemaRefs>
    <ds:schemaRef ds:uri="http://schemas.openxmlformats.org/officeDocument/2006/bibliography"/>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740C13-C6A2-43D3-86C5-4CBB969C2C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68</TotalTime>
  <Pages>3</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Alec Whittington</cp:lastModifiedBy>
  <cp:revision>1</cp:revision>
  <dcterms:created xsi:type="dcterms:W3CDTF">2020-08-02T21:59:00Z</dcterms:created>
  <dcterms:modified xsi:type="dcterms:W3CDTF">2020-08-02T23:19:00Z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